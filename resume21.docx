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Pr="00B77A18" w:rsidRDefault="009121D4" w:rsidP="00004D0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VASIMA DHILFAR.J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E4003A">
              <w:rPr>
                <w:b/>
                <w:bCs/>
              </w:rPr>
              <w:t>MH.MATRIC.HR.SEC.SCHOOL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04D07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E4003A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MH.MATRIC.HR.SEC.SCHOOL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9121D4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VASIMA DHILFAR.J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E4003A">
        <w:t>ther’s Name</w:t>
      </w:r>
      <w:r w:rsidR="00E4003A">
        <w:tab/>
      </w:r>
      <w:r w:rsidR="009121D4">
        <w:tab/>
      </w:r>
      <w:r w:rsidR="009121D4">
        <w:tab/>
        <w:t>: JAHIR HUSSAIN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004D07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9121D4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30/12/2003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9121D4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vasima</w:t>
      </w:r>
      <w:r w:rsidR="00E4003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9121D4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Vasima Dhilfar.J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E0E" w:rsidRDefault="00A44E0E" w:rsidP="00341031">
      <w:r>
        <w:separator/>
      </w:r>
    </w:p>
  </w:endnote>
  <w:endnote w:type="continuationSeparator" w:id="1">
    <w:p w:rsidR="00A44E0E" w:rsidRDefault="00A44E0E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E0E" w:rsidRDefault="00A44E0E" w:rsidP="00341031">
      <w:r>
        <w:separator/>
      </w:r>
    </w:p>
  </w:footnote>
  <w:footnote w:type="continuationSeparator" w:id="1">
    <w:p w:rsidR="00A44E0E" w:rsidRDefault="00A44E0E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7170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F7C97"/>
    <w:rsid w:val="00341031"/>
    <w:rsid w:val="0044442C"/>
    <w:rsid w:val="006E1FC0"/>
    <w:rsid w:val="0071168E"/>
    <w:rsid w:val="009121D4"/>
    <w:rsid w:val="009330EA"/>
    <w:rsid w:val="00970CFA"/>
    <w:rsid w:val="00A44E0E"/>
    <w:rsid w:val="00B64A43"/>
    <w:rsid w:val="00C9062A"/>
    <w:rsid w:val="00E4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232</Words>
  <Characters>1326</Characters>
  <Application>Microsoft Office Word</Application>
  <DocSecurity>0</DocSecurity>
  <Lines>11</Lines>
  <Paragraphs>3</Paragraphs>
  <ScaleCrop>false</ScaleCrop>
  <Company>Oprekin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3</cp:revision>
  <dcterms:created xsi:type="dcterms:W3CDTF">2023-10-25T06:08:00Z</dcterms:created>
  <dcterms:modified xsi:type="dcterms:W3CDTF">2023-10-25T06:12:00Z</dcterms:modified>
</cp:coreProperties>
</file>